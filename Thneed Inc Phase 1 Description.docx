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9AB60" w14:textId="77777777" w:rsidR="00FA25BC" w:rsidRDefault="00FA25BC" w:rsidP="00FA25BC">
      <w:pPr>
        <w:widowControl w:val="0"/>
        <w:autoSpaceDE w:val="0"/>
        <w:autoSpaceDN w:val="0"/>
        <w:adjustRightInd w:val="0"/>
        <w:spacing w:after="240" w:line="340" w:lineRule="atLeast"/>
        <w:rPr>
          <w:rFonts w:ascii="Times" w:hAnsi="Times" w:cs="Times"/>
          <w:color w:val="000000"/>
        </w:rPr>
      </w:pPr>
      <w:proofErr w:type="spellStart"/>
      <w:r>
        <w:rPr>
          <w:rFonts w:ascii="Arial" w:hAnsi="Arial" w:cs="Arial"/>
          <w:b/>
          <w:bCs/>
          <w:i/>
          <w:iCs/>
          <w:color w:val="000000"/>
          <w:sz w:val="29"/>
          <w:szCs w:val="29"/>
        </w:rPr>
        <w:t>Thneed</w:t>
      </w:r>
      <w:proofErr w:type="spellEnd"/>
      <w:r>
        <w:rPr>
          <w:rFonts w:ascii="Arial" w:hAnsi="Arial" w:cs="Arial"/>
          <w:b/>
          <w:bCs/>
          <w:i/>
          <w:iCs/>
          <w:color w:val="000000"/>
          <w:sz w:val="29"/>
          <w:szCs w:val="29"/>
        </w:rPr>
        <w:t xml:space="preserve"> </w:t>
      </w:r>
      <w:proofErr w:type="spellStart"/>
      <w:r>
        <w:rPr>
          <w:rFonts w:ascii="Arial" w:hAnsi="Arial" w:cs="Arial"/>
          <w:b/>
          <w:bCs/>
          <w:i/>
          <w:iCs/>
          <w:color w:val="000000"/>
          <w:sz w:val="29"/>
          <w:szCs w:val="29"/>
        </w:rPr>
        <w:t>Inc</w:t>
      </w:r>
      <w:proofErr w:type="spellEnd"/>
      <w:r>
        <w:rPr>
          <w:rFonts w:ascii="Arial" w:hAnsi="Arial" w:cs="Arial"/>
          <w:b/>
          <w:bCs/>
          <w:i/>
          <w:iCs/>
          <w:color w:val="000000"/>
          <w:sz w:val="29"/>
          <w:szCs w:val="29"/>
        </w:rPr>
        <w:t xml:space="preserve">: Phase 1 </w:t>
      </w:r>
    </w:p>
    <w:p w14:paraId="11B08A2C" w14:textId="77777777" w:rsidR="00FA25BC" w:rsidRDefault="00FA25BC" w:rsidP="00FA25BC">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C609D55" wp14:editId="0180B1EE">
            <wp:extent cx="5334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 cy="12700"/>
                    </a:xfrm>
                    <a:prstGeom prst="rect">
                      <a:avLst/>
                    </a:prstGeom>
                    <a:noFill/>
                    <a:ln>
                      <a:noFill/>
                    </a:ln>
                  </pic:spPr>
                </pic:pic>
              </a:graphicData>
            </a:graphic>
          </wp:inline>
        </w:drawing>
      </w:r>
    </w:p>
    <w:p w14:paraId="3CB17D0C"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Create a program that allows a business (</w:t>
      </w:r>
      <w:proofErr w:type="spellStart"/>
      <w:r>
        <w:rPr>
          <w:rFonts w:ascii="Arial" w:hAnsi="Arial" w:cs="Arial"/>
          <w:color w:val="000000"/>
          <w:sz w:val="29"/>
          <w:szCs w:val="29"/>
        </w:rPr>
        <w:t>Thneed</w:t>
      </w:r>
      <w:proofErr w:type="spellEnd"/>
      <w:r>
        <w:rPr>
          <w:rFonts w:ascii="Arial" w:hAnsi="Arial" w:cs="Arial"/>
          <w:color w:val="000000"/>
          <w:sz w:val="29"/>
          <w:szCs w:val="29"/>
        </w:rPr>
        <w:t xml:space="preserve"> Inc.) to keep track of customers and orders. There will be </w:t>
      </w:r>
      <w:r>
        <w:rPr>
          <w:rFonts w:ascii="Arial" w:hAnsi="Arial" w:cs="Arial"/>
          <w:i/>
          <w:iCs/>
          <w:color w:val="000000"/>
          <w:sz w:val="29"/>
          <w:szCs w:val="29"/>
        </w:rPr>
        <w:t xml:space="preserve">Customer </w:t>
      </w:r>
      <w:r>
        <w:rPr>
          <w:rFonts w:ascii="Arial" w:hAnsi="Arial" w:cs="Arial"/>
          <w:color w:val="000000"/>
          <w:sz w:val="29"/>
          <w:szCs w:val="29"/>
        </w:rPr>
        <w:t xml:space="preserve">objects that will indicate the name, address and phone number of the customer, along with a list of current and past orders. There will be </w:t>
      </w:r>
      <w:r>
        <w:rPr>
          <w:rFonts w:ascii="Arial" w:hAnsi="Arial" w:cs="Arial"/>
          <w:i/>
          <w:iCs/>
          <w:color w:val="000000"/>
          <w:sz w:val="29"/>
          <w:szCs w:val="29"/>
        </w:rPr>
        <w:t xml:space="preserve">Order </w:t>
      </w:r>
      <w:r>
        <w:rPr>
          <w:rFonts w:ascii="Arial" w:hAnsi="Arial" w:cs="Arial"/>
          <w:color w:val="000000"/>
          <w:sz w:val="29"/>
          <w:szCs w:val="29"/>
        </w:rPr>
        <w:t xml:space="preserve">objects which indicate which </w:t>
      </w:r>
      <w:r>
        <w:rPr>
          <w:rFonts w:ascii="Arial" w:hAnsi="Arial" w:cs="Arial"/>
          <w:i/>
          <w:iCs/>
          <w:color w:val="000000"/>
          <w:sz w:val="29"/>
          <w:szCs w:val="29"/>
        </w:rPr>
        <w:t xml:space="preserve">Customer </w:t>
      </w:r>
      <w:r>
        <w:rPr>
          <w:rFonts w:ascii="Arial" w:hAnsi="Arial" w:cs="Arial"/>
          <w:color w:val="000000"/>
          <w:sz w:val="29"/>
          <w:szCs w:val="29"/>
        </w:rPr>
        <w:t xml:space="preserve">is placing the order, and the details of the order, such as number of </w:t>
      </w:r>
      <w:proofErr w:type="spellStart"/>
      <w:r>
        <w:rPr>
          <w:rFonts w:ascii="Arial" w:hAnsi="Arial" w:cs="Arial"/>
          <w:color w:val="000000"/>
          <w:sz w:val="29"/>
          <w:szCs w:val="29"/>
        </w:rPr>
        <w:t>Thneeds</w:t>
      </w:r>
      <w:proofErr w:type="spellEnd"/>
      <w:r>
        <w:rPr>
          <w:rFonts w:ascii="Arial" w:hAnsi="Arial" w:cs="Arial"/>
          <w:color w:val="000000"/>
          <w:sz w:val="29"/>
          <w:szCs w:val="29"/>
        </w:rPr>
        <w:t xml:space="preserve">, size(s) and color(s). The </w:t>
      </w:r>
      <w:r>
        <w:rPr>
          <w:rFonts w:ascii="Arial" w:hAnsi="Arial" w:cs="Arial"/>
          <w:i/>
          <w:iCs/>
          <w:color w:val="000000"/>
          <w:sz w:val="29"/>
          <w:szCs w:val="29"/>
        </w:rPr>
        <w:t xml:space="preserve">Order </w:t>
      </w:r>
      <w:r>
        <w:rPr>
          <w:rFonts w:ascii="Arial" w:hAnsi="Arial" w:cs="Arial"/>
          <w:color w:val="000000"/>
          <w:sz w:val="29"/>
          <w:szCs w:val="29"/>
        </w:rPr>
        <w:t>object should also indicate the date the order was placed and the date the order was filled (null if not yet filled). There will be a GUI which will allow the user to view a list of all orders, with the details of the currently selected order shown. If the user clicks on the Customer field for the current order, the details of the Customer should be shown. The GUI should allow the user to enter a new order, new customer, and update the date a particular order was filled. Finally, the GUI should allow the user to save the current state of the data (</w:t>
      </w:r>
      <w:r>
        <w:rPr>
          <w:rFonts w:ascii="Arial" w:hAnsi="Arial" w:cs="Arial"/>
          <w:i/>
          <w:iCs/>
          <w:color w:val="000000"/>
          <w:sz w:val="29"/>
          <w:szCs w:val="29"/>
        </w:rPr>
        <w:t xml:space="preserve">Orders </w:t>
      </w:r>
      <w:r>
        <w:rPr>
          <w:rFonts w:ascii="Arial" w:hAnsi="Arial" w:cs="Arial"/>
          <w:color w:val="000000"/>
          <w:sz w:val="29"/>
          <w:szCs w:val="29"/>
        </w:rPr>
        <w:t xml:space="preserve">and </w:t>
      </w:r>
      <w:r>
        <w:rPr>
          <w:rFonts w:ascii="Arial" w:hAnsi="Arial" w:cs="Arial"/>
          <w:i/>
          <w:iCs/>
          <w:color w:val="000000"/>
          <w:sz w:val="29"/>
          <w:szCs w:val="29"/>
        </w:rPr>
        <w:t>Customers</w:t>
      </w:r>
      <w:r>
        <w:rPr>
          <w:rFonts w:ascii="Arial" w:hAnsi="Arial" w:cs="Arial"/>
          <w:color w:val="000000"/>
          <w:sz w:val="29"/>
          <w:szCs w:val="29"/>
        </w:rPr>
        <w:t xml:space="preserve">) to a file. When the application launches, it should look for that file and populate the application with the information in that file if it exists. </w:t>
      </w:r>
    </w:p>
    <w:p w14:paraId="0016FEA5"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b/>
          <w:bCs/>
          <w:color w:val="000000"/>
          <w:sz w:val="29"/>
          <w:szCs w:val="29"/>
        </w:rPr>
        <w:t xml:space="preserve">Classes and GUIs </w:t>
      </w:r>
    </w:p>
    <w:p w14:paraId="0D33A5C9" w14:textId="77777777" w:rsidR="00FA25BC" w:rsidRDefault="00FA25BC" w:rsidP="00FA25BC">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i/>
          <w:iCs/>
          <w:color w:val="000000"/>
          <w:kern w:val="1"/>
          <w:sz w:val="29"/>
          <w:szCs w:val="29"/>
        </w:rPr>
        <w:tab/>
      </w:r>
      <w:r>
        <w:rPr>
          <w:rFonts w:ascii="Arial" w:hAnsi="Arial" w:cs="Arial"/>
          <w:i/>
          <w:iCs/>
          <w:color w:val="000000"/>
          <w:kern w:val="1"/>
          <w:sz w:val="29"/>
          <w:szCs w:val="29"/>
        </w:rPr>
        <w:tab/>
      </w:r>
      <w:proofErr w:type="gramStart"/>
      <w:r>
        <w:rPr>
          <w:rFonts w:ascii="Arial" w:hAnsi="Arial" w:cs="Arial"/>
          <w:i/>
          <w:iCs/>
          <w:color w:val="000000"/>
          <w:sz w:val="29"/>
          <w:szCs w:val="29"/>
        </w:rPr>
        <w:t>●  Customer</w:t>
      </w:r>
      <w:proofErr w:type="gramEnd"/>
      <w:r>
        <w:rPr>
          <w:rFonts w:ascii="Arial" w:hAnsi="Arial" w:cs="Arial"/>
          <w:i/>
          <w:iCs/>
          <w:color w:val="000000"/>
          <w:sz w:val="29"/>
          <w:szCs w:val="29"/>
        </w:rPr>
        <w:t xml:space="preserve">: </w:t>
      </w:r>
      <w:r>
        <w:rPr>
          <w:rFonts w:ascii="Arial" w:hAnsi="Arial" w:cs="Arial"/>
          <w:color w:val="000000"/>
          <w:sz w:val="29"/>
          <w:szCs w:val="29"/>
        </w:rPr>
        <w:t xml:space="preserve">A class that contains the relevant information for a particular customer, including a unique Customer ID #, name, address, phone number and list of orders associated with this customer. </w:t>
      </w:r>
      <w:r>
        <w:rPr>
          <w:rFonts w:ascii="MS Mincho" w:eastAsia="MS Mincho" w:hAnsi="MS Mincho" w:cs="MS Mincho"/>
          <w:color w:val="000000"/>
        </w:rPr>
        <w:t> </w:t>
      </w:r>
    </w:p>
    <w:p w14:paraId="116BB916" w14:textId="77777777" w:rsidR="00FA25BC" w:rsidRDefault="00FA25BC" w:rsidP="00FA25BC">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i/>
          <w:iCs/>
          <w:color w:val="000000"/>
          <w:kern w:val="1"/>
          <w:sz w:val="29"/>
          <w:szCs w:val="29"/>
        </w:rPr>
        <w:tab/>
      </w:r>
      <w:r>
        <w:rPr>
          <w:rFonts w:ascii="Arial" w:hAnsi="Arial" w:cs="Arial"/>
          <w:i/>
          <w:iCs/>
          <w:color w:val="000000"/>
          <w:kern w:val="1"/>
          <w:sz w:val="29"/>
          <w:szCs w:val="29"/>
        </w:rPr>
        <w:tab/>
      </w:r>
      <w:proofErr w:type="gramStart"/>
      <w:r>
        <w:rPr>
          <w:rFonts w:ascii="Arial" w:hAnsi="Arial" w:cs="Arial"/>
          <w:i/>
          <w:iCs/>
          <w:color w:val="000000"/>
          <w:sz w:val="29"/>
          <w:szCs w:val="29"/>
        </w:rPr>
        <w:t>●  Order</w:t>
      </w:r>
      <w:proofErr w:type="gramEnd"/>
      <w:r>
        <w:rPr>
          <w:rFonts w:ascii="Arial" w:hAnsi="Arial" w:cs="Arial"/>
          <w:i/>
          <w:iCs/>
          <w:color w:val="000000"/>
          <w:sz w:val="29"/>
          <w:szCs w:val="29"/>
        </w:rPr>
        <w:t xml:space="preserve">: </w:t>
      </w:r>
      <w:r>
        <w:rPr>
          <w:rFonts w:ascii="Arial" w:hAnsi="Arial" w:cs="Arial"/>
          <w:color w:val="000000"/>
          <w:sz w:val="29"/>
          <w:szCs w:val="29"/>
        </w:rPr>
        <w:t xml:space="preserve">A class that contains the relevant information for a particular order, including a unique Order #, a list of </w:t>
      </w:r>
      <w:proofErr w:type="spellStart"/>
      <w:r>
        <w:rPr>
          <w:rFonts w:ascii="Arial" w:hAnsi="Arial" w:cs="Arial"/>
          <w:color w:val="000000"/>
          <w:sz w:val="29"/>
          <w:szCs w:val="29"/>
        </w:rPr>
        <w:t>Thneeds</w:t>
      </w:r>
      <w:proofErr w:type="spellEnd"/>
      <w:r>
        <w:rPr>
          <w:rFonts w:ascii="Arial" w:hAnsi="Arial" w:cs="Arial"/>
          <w:color w:val="000000"/>
          <w:sz w:val="29"/>
          <w:szCs w:val="29"/>
        </w:rPr>
        <w:t xml:space="preserve"> ordered (quantity for a particular size &amp; color... and order could have multiple different types of </w:t>
      </w:r>
      <w:proofErr w:type="spellStart"/>
      <w:r>
        <w:rPr>
          <w:rFonts w:ascii="Arial" w:hAnsi="Arial" w:cs="Arial"/>
          <w:color w:val="000000"/>
          <w:sz w:val="29"/>
          <w:szCs w:val="29"/>
        </w:rPr>
        <w:t>Thneeds</w:t>
      </w:r>
      <w:proofErr w:type="spellEnd"/>
      <w:r>
        <w:rPr>
          <w:rFonts w:ascii="Arial" w:hAnsi="Arial" w:cs="Arial"/>
          <w:color w:val="000000"/>
          <w:sz w:val="29"/>
          <w:szCs w:val="29"/>
        </w:rPr>
        <w:t xml:space="preserve">), which customer ordered the item, the date it was ordered and the date it was filled. </w:t>
      </w:r>
      <w:r>
        <w:rPr>
          <w:rFonts w:ascii="MS Mincho" w:eastAsia="MS Mincho" w:hAnsi="MS Mincho" w:cs="MS Mincho"/>
          <w:color w:val="000000"/>
        </w:rPr>
        <w:t> </w:t>
      </w:r>
    </w:p>
    <w:p w14:paraId="6CA83070" w14:textId="77777777" w:rsidR="00FA25BC" w:rsidRDefault="00FA25BC" w:rsidP="00FA25BC">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File</w:t>
      </w:r>
      <w:proofErr w:type="gramEnd"/>
      <w:r>
        <w:rPr>
          <w:rFonts w:ascii="Arial" w:hAnsi="Arial" w:cs="Arial"/>
          <w:color w:val="000000"/>
          <w:sz w:val="29"/>
          <w:szCs w:val="29"/>
        </w:rPr>
        <w:t xml:space="preserve"> I/O: </w:t>
      </w:r>
    </w:p>
    <w:p w14:paraId="0B573038" w14:textId="77777777" w:rsidR="00FA25BC" w:rsidRDefault="00FA25BC" w:rsidP="00FA25BC">
      <w:pPr>
        <w:widowControl w:val="0"/>
        <w:numPr>
          <w:ilvl w:val="1"/>
          <w:numId w:val="1"/>
        </w:numPr>
        <w:tabs>
          <w:tab w:val="left" w:pos="940"/>
          <w:tab w:val="left" w:pos="1440"/>
        </w:tabs>
        <w:autoSpaceDE w:val="0"/>
        <w:autoSpaceDN w:val="0"/>
        <w:adjustRightInd w:val="0"/>
        <w:spacing w:after="240" w:line="340" w:lineRule="atLeast"/>
        <w:ind w:hanging="144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Upon</w:t>
      </w:r>
      <w:proofErr w:type="gramEnd"/>
      <w:r>
        <w:rPr>
          <w:rFonts w:ascii="Arial" w:hAnsi="Arial" w:cs="Arial"/>
          <w:color w:val="000000"/>
          <w:sz w:val="29"/>
          <w:szCs w:val="29"/>
        </w:rPr>
        <w:t xml:space="preserve"> starting the application, it should look for a flat file that has all of the </w:t>
      </w:r>
      <w:r>
        <w:rPr>
          <w:rFonts w:ascii="MS Mincho" w:eastAsia="MS Mincho" w:hAnsi="MS Mincho" w:cs="MS Mincho"/>
          <w:color w:val="000000"/>
        </w:rPr>
        <w:t> </w:t>
      </w:r>
      <w:r>
        <w:rPr>
          <w:rFonts w:ascii="Arial" w:hAnsi="Arial" w:cs="Arial"/>
          <w:i/>
          <w:iCs/>
          <w:color w:val="000000"/>
          <w:sz w:val="29"/>
          <w:szCs w:val="29"/>
        </w:rPr>
        <w:t xml:space="preserve">Customer </w:t>
      </w:r>
      <w:r>
        <w:rPr>
          <w:rFonts w:ascii="Arial" w:hAnsi="Arial" w:cs="Arial"/>
          <w:color w:val="000000"/>
          <w:sz w:val="29"/>
          <w:szCs w:val="29"/>
        </w:rPr>
        <w:t xml:space="preserve">and Order in formation and loads it into the appropriate data structures </w:t>
      </w:r>
      <w:r>
        <w:rPr>
          <w:rFonts w:ascii="MS Mincho" w:eastAsia="MS Mincho" w:hAnsi="MS Mincho" w:cs="MS Mincho"/>
          <w:color w:val="000000"/>
        </w:rPr>
        <w:t> </w:t>
      </w:r>
      <w:r>
        <w:rPr>
          <w:rFonts w:ascii="Arial" w:hAnsi="Arial" w:cs="Arial"/>
          <w:color w:val="000000"/>
          <w:sz w:val="29"/>
          <w:szCs w:val="29"/>
        </w:rPr>
        <w:t xml:space="preserve">in the program. If the file doesn’t exist, it should start with no data. </w:t>
      </w:r>
      <w:r>
        <w:rPr>
          <w:rFonts w:ascii="MS Mincho" w:eastAsia="MS Mincho" w:hAnsi="MS Mincho" w:cs="MS Mincho"/>
          <w:color w:val="000000"/>
        </w:rPr>
        <w:t> </w:t>
      </w:r>
    </w:p>
    <w:p w14:paraId="2AE19B9A" w14:textId="77777777" w:rsidR="00FA25BC" w:rsidRDefault="00FA25BC" w:rsidP="00FA25BC">
      <w:pPr>
        <w:widowControl w:val="0"/>
        <w:numPr>
          <w:ilvl w:val="1"/>
          <w:numId w:val="1"/>
        </w:numPr>
        <w:tabs>
          <w:tab w:val="left" w:pos="940"/>
          <w:tab w:val="left" w:pos="1440"/>
        </w:tabs>
        <w:autoSpaceDE w:val="0"/>
        <w:autoSpaceDN w:val="0"/>
        <w:adjustRightInd w:val="0"/>
        <w:spacing w:after="240" w:line="340" w:lineRule="atLeast"/>
        <w:ind w:hanging="1440"/>
        <w:rPr>
          <w:rFonts w:ascii="Times" w:hAnsi="Times" w:cs="Times"/>
          <w:color w:val="000000"/>
        </w:rPr>
      </w:pPr>
      <w:r>
        <w:rPr>
          <w:rFonts w:ascii="Arial" w:hAnsi="Arial" w:cs="Arial"/>
          <w:color w:val="000000"/>
          <w:kern w:val="1"/>
          <w:sz w:val="29"/>
          <w:szCs w:val="29"/>
        </w:rPr>
        <w:lastRenderedPageBreak/>
        <w:tab/>
      </w:r>
      <w:r>
        <w:rPr>
          <w:rFonts w:ascii="Arial" w:hAnsi="Arial" w:cs="Arial"/>
          <w:color w:val="000000"/>
          <w:kern w:val="1"/>
          <w:sz w:val="29"/>
          <w:szCs w:val="29"/>
        </w:rPr>
        <w:tab/>
      </w:r>
      <w:proofErr w:type="gramStart"/>
      <w:r>
        <w:rPr>
          <w:rFonts w:ascii="Arial" w:hAnsi="Arial" w:cs="Arial"/>
          <w:color w:val="000000"/>
          <w:sz w:val="29"/>
          <w:szCs w:val="29"/>
        </w:rPr>
        <w:t>○  Upon</w:t>
      </w:r>
      <w:proofErr w:type="gramEnd"/>
      <w:r>
        <w:rPr>
          <w:rFonts w:ascii="Arial" w:hAnsi="Arial" w:cs="Arial"/>
          <w:color w:val="000000"/>
          <w:sz w:val="29"/>
          <w:szCs w:val="29"/>
        </w:rPr>
        <w:t xml:space="preserve"> pressing a button in the GUI to save all data, </w:t>
      </w:r>
      <w:r>
        <w:rPr>
          <w:rFonts w:ascii="Arial" w:hAnsi="Arial" w:cs="Arial"/>
          <w:i/>
          <w:iCs/>
          <w:color w:val="000000"/>
          <w:sz w:val="29"/>
          <w:szCs w:val="29"/>
        </w:rPr>
        <w:t>or closing the application</w:t>
      </w:r>
      <w:r>
        <w:rPr>
          <w:rFonts w:ascii="Arial" w:hAnsi="Arial" w:cs="Arial"/>
          <w:color w:val="000000"/>
          <w:sz w:val="29"/>
          <w:szCs w:val="29"/>
        </w:rPr>
        <w:t xml:space="preserve">, the </w:t>
      </w:r>
      <w:r>
        <w:rPr>
          <w:rFonts w:ascii="MS Mincho" w:eastAsia="MS Mincho" w:hAnsi="MS Mincho" w:cs="MS Mincho"/>
          <w:color w:val="000000"/>
        </w:rPr>
        <w:t> </w:t>
      </w:r>
      <w:r>
        <w:rPr>
          <w:rFonts w:ascii="Arial" w:hAnsi="Arial" w:cs="Arial"/>
          <w:color w:val="000000"/>
          <w:sz w:val="29"/>
          <w:szCs w:val="29"/>
        </w:rPr>
        <w:t xml:space="preserve">application should write all </w:t>
      </w:r>
      <w:r>
        <w:rPr>
          <w:rFonts w:ascii="Arial" w:hAnsi="Arial" w:cs="Arial"/>
          <w:i/>
          <w:iCs/>
          <w:color w:val="000000"/>
          <w:sz w:val="29"/>
          <w:szCs w:val="29"/>
        </w:rPr>
        <w:t xml:space="preserve">Customer </w:t>
      </w:r>
      <w:r>
        <w:rPr>
          <w:rFonts w:ascii="Arial" w:hAnsi="Arial" w:cs="Arial"/>
          <w:color w:val="000000"/>
          <w:sz w:val="29"/>
          <w:szCs w:val="29"/>
        </w:rPr>
        <w:t xml:space="preserve">and </w:t>
      </w:r>
      <w:r>
        <w:rPr>
          <w:rFonts w:ascii="Arial" w:hAnsi="Arial" w:cs="Arial"/>
          <w:i/>
          <w:iCs/>
          <w:color w:val="000000"/>
          <w:sz w:val="29"/>
          <w:szCs w:val="29"/>
        </w:rPr>
        <w:t xml:space="preserve">Order </w:t>
      </w:r>
      <w:r>
        <w:rPr>
          <w:rFonts w:ascii="Arial" w:hAnsi="Arial" w:cs="Arial"/>
          <w:color w:val="000000"/>
          <w:sz w:val="29"/>
          <w:szCs w:val="29"/>
        </w:rPr>
        <w:t xml:space="preserve">data to a flat file. </w:t>
      </w:r>
      <w:r>
        <w:rPr>
          <w:rFonts w:ascii="MS Mincho" w:eastAsia="MS Mincho" w:hAnsi="MS Mincho" w:cs="MS Mincho"/>
          <w:color w:val="000000"/>
        </w:rPr>
        <w:t> </w:t>
      </w:r>
    </w:p>
    <w:p w14:paraId="2C1B32D2" w14:textId="77777777" w:rsidR="00FA25BC" w:rsidRDefault="00FA25BC" w:rsidP="00FA25BC">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GUI</w:t>
      </w:r>
      <w:proofErr w:type="gramEnd"/>
      <w:r>
        <w:rPr>
          <w:rFonts w:ascii="Arial" w:hAnsi="Arial" w:cs="Arial"/>
          <w:color w:val="000000"/>
          <w:sz w:val="29"/>
          <w:szCs w:val="29"/>
        </w:rPr>
        <w:t xml:space="preserve">: There should be three parts to the GUI: </w:t>
      </w:r>
    </w:p>
    <w:p w14:paraId="2A796DE5" w14:textId="77777777" w:rsidR="00FA25BC" w:rsidRDefault="00FA25BC" w:rsidP="00FA25BC">
      <w:pPr>
        <w:widowControl w:val="0"/>
        <w:numPr>
          <w:ilvl w:val="1"/>
          <w:numId w:val="1"/>
        </w:numPr>
        <w:tabs>
          <w:tab w:val="left" w:pos="940"/>
          <w:tab w:val="left" w:pos="1440"/>
        </w:tabs>
        <w:autoSpaceDE w:val="0"/>
        <w:autoSpaceDN w:val="0"/>
        <w:adjustRightInd w:val="0"/>
        <w:spacing w:after="240" w:line="340" w:lineRule="atLeast"/>
        <w:ind w:hanging="144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Display</w:t>
      </w:r>
      <w:proofErr w:type="gramEnd"/>
      <w:r>
        <w:rPr>
          <w:rFonts w:ascii="Arial" w:hAnsi="Arial" w:cs="Arial"/>
          <w:color w:val="000000"/>
          <w:sz w:val="29"/>
          <w:szCs w:val="29"/>
        </w:rPr>
        <w:t xml:space="preserve"> all orders </w:t>
      </w:r>
    </w:p>
    <w:p w14:paraId="0F79A83C" w14:textId="77777777" w:rsidR="00FA25BC" w:rsidRDefault="00FA25BC" w:rsidP="00FA25BC">
      <w:pPr>
        <w:widowControl w:val="0"/>
        <w:numPr>
          <w:ilvl w:val="2"/>
          <w:numId w:val="1"/>
        </w:numPr>
        <w:tabs>
          <w:tab w:val="left" w:pos="1660"/>
          <w:tab w:val="left" w:pos="2160"/>
        </w:tabs>
        <w:autoSpaceDE w:val="0"/>
        <w:autoSpaceDN w:val="0"/>
        <w:adjustRightInd w:val="0"/>
        <w:spacing w:after="293" w:line="340" w:lineRule="atLeast"/>
        <w:ind w:hanging="2160"/>
        <w:rPr>
          <w:rFonts w:ascii="Arial" w:hAnsi="Arial" w:cs="Arial"/>
          <w:color w:val="000000"/>
          <w:sz w:val="29"/>
          <w:szCs w:val="29"/>
        </w:rPr>
      </w:pPr>
      <w:r>
        <w:rPr>
          <w:rFonts w:ascii="Arial" w:hAnsi="Arial" w:cs="Arial"/>
          <w:color w:val="000000"/>
          <w:sz w:val="29"/>
          <w:szCs w:val="29"/>
        </w:rPr>
        <w:t xml:space="preserve">show unfilled orders first ­ with oldest order first </w:t>
      </w:r>
      <w:r>
        <w:rPr>
          <w:rFonts w:ascii="MS Mincho" w:eastAsia="MS Mincho" w:hAnsi="MS Mincho" w:cs="MS Mincho"/>
          <w:color w:val="000000"/>
          <w:sz w:val="29"/>
          <w:szCs w:val="29"/>
        </w:rPr>
        <w:t> </w:t>
      </w:r>
    </w:p>
    <w:p w14:paraId="4937C88F" w14:textId="77777777" w:rsidR="00FA25BC" w:rsidRDefault="00FA25BC" w:rsidP="00FA25BC">
      <w:pPr>
        <w:widowControl w:val="0"/>
        <w:numPr>
          <w:ilvl w:val="2"/>
          <w:numId w:val="1"/>
        </w:numPr>
        <w:tabs>
          <w:tab w:val="left" w:pos="1660"/>
          <w:tab w:val="left" w:pos="2160"/>
        </w:tabs>
        <w:autoSpaceDE w:val="0"/>
        <w:autoSpaceDN w:val="0"/>
        <w:adjustRightInd w:val="0"/>
        <w:spacing w:after="293" w:line="340" w:lineRule="atLeast"/>
        <w:ind w:hanging="2160"/>
        <w:rPr>
          <w:rFonts w:ascii="Arial" w:hAnsi="Arial" w:cs="Arial"/>
          <w:color w:val="000000"/>
          <w:sz w:val="29"/>
          <w:szCs w:val="29"/>
        </w:rPr>
      </w:pPr>
      <w:r>
        <w:rPr>
          <w:rFonts w:ascii="Arial" w:hAnsi="Arial" w:cs="Arial"/>
          <w:color w:val="000000"/>
          <w:sz w:val="29"/>
          <w:szCs w:val="29"/>
        </w:rPr>
        <w:t xml:space="preserve">then show filled orders ­ with most recently filled first </w:t>
      </w:r>
      <w:r>
        <w:rPr>
          <w:rFonts w:ascii="MS Mincho" w:eastAsia="MS Mincho" w:hAnsi="MS Mincho" w:cs="MS Mincho"/>
          <w:color w:val="000000"/>
          <w:sz w:val="29"/>
          <w:szCs w:val="29"/>
        </w:rPr>
        <w:t> </w:t>
      </w:r>
    </w:p>
    <w:p w14:paraId="7C15E9B7" w14:textId="77777777" w:rsidR="00FA25BC" w:rsidRDefault="00FA25BC" w:rsidP="00FA25BC">
      <w:pPr>
        <w:widowControl w:val="0"/>
        <w:numPr>
          <w:ilvl w:val="1"/>
          <w:numId w:val="1"/>
        </w:numPr>
        <w:tabs>
          <w:tab w:val="left" w:pos="940"/>
          <w:tab w:val="left" w:pos="1440"/>
        </w:tabs>
        <w:autoSpaceDE w:val="0"/>
        <w:autoSpaceDN w:val="0"/>
        <w:adjustRightInd w:val="0"/>
        <w:spacing w:after="240" w:line="340" w:lineRule="atLeast"/>
        <w:ind w:hanging="144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A</w:t>
      </w:r>
      <w:proofErr w:type="gramEnd"/>
      <w:r>
        <w:rPr>
          <w:rFonts w:ascii="Arial" w:hAnsi="Arial" w:cs="Arial"/>
          <w:color w:val="000000"/>
          <w:sz w:val="29"/>
          <w:szCs w:val="29"/>
        </w:rPr>
        <w:t xml:space="preserve"> single order can be selected at a time. That order should have all pertinent information displayed on the same screen (don’t pop up a new window which has to be dismissed to view orders again). </w:t>
      </w:r>
      <w:r>
        <w:rPr>
          <w:rFonts w:ascii="MS Mincho" w:eastAsia="MS Mincho" w:hAnsi="MS Mincho" w:cs="MS Mincho"/>
          <w:color w:val="000000"/>
        </w:rPr>
        <w:t> </w:t>
      </w:r>
    </w:p>
    <w:p w14:paraId="6FB41487"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 Allow the user to update the filled date for the current order, and explicitly “save” it. </w:t>
      </w:r>
    </w:p>
    <w:p w14:paraId="6A847368" w14:textId="77777777" w:rsidR="00FA25BC" w:rsidRDefault="00FA25BC" w:rsidP="00FA25BC">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If</w:t>
      </w:r>
      <w:proofErr w:type="gramEnd"/>
      <w:r>
        <w:rPr>
          <w:rFonts w:ascii="Arial" w:hAnsi="Arial" w:cs="Arial"/>
          <w:color w:val="000000"/>
          <w:sz w:val="29"/>
          <w:szCs w:val="29"/>
        </w:rPr>
        <w:t xml:space="preserve"> the user clicks on the </w:t>
      </w:r>
      <w:r>
        <w:rPr>
          <w:rFonts w:ascii="Arial" w:hAnsi="Arial" w:cs="Arial"/>
          <w:i/>
          <w:iCs/>
          <w:color w:val="000000"/>
          <w:sz w:val="29"/>
          <w:szCs w:val="29"/>
        </w:rPr>
        <w:t xml:space="preserve">Customer </w:t>
      </w:r>
      <w:r>
        <w:rPr>
          <w:rFonts w:ascii="Arial" w:hAnsi="Arial" w:cs="Arial"/>
          <w:color w:val="000000"/>
          <w:sz w:val="29"/>
          <w:szCs w:val="29"/>
        </w:rPr>
        <w:t xml:space="preserve">associated with an order, the </w:t>
      </w:r>
      <w:r>
        <w:rPr>
          <w:rFonts w:ascii="Arial" w:hAnsi="Arial" w:cs="Arial"/>
          <w:i/>
          <w:iCs/>
          <w:color w:val="000000"/>
          <w:sz w:val="29"/>
          <w:szCs w:val="29"/>
        </w:rPr>
        <w:t xml:space="preserve">Customer </w:t>
      </w:r>
      <w:r>
        <w:rPr>
          <w:rFonts w:ascii="Arial" w:hAnsi="Arial" w:cs="Arial"/>
          <w:color w:val="000000"/>
          <w:sz w:val="29"/>
          <w:szCs w:val="29"/>
        </w:rPr>
        <w:t xml:space="preserve">data should be shown (this could be on the same screen, or in a new window). You do not need to allow the Customer data to be updated at this time. </w:t>
      </w:r>
      <w:r>
        <w:rPr>
          <w:rFonts w:ascii="MS Mincho" w:eastAsia="MS Mincho" w:hAnsi="MS Mincho" w:cs="MS Mincho"/>
          <w:color w:val="000000"/>
        </w:rPr>
        <w:t> </w:t>
      </w:r>
    </w:p>
    <w:p w14:paraId="764C3A10" w14:textId="77777777" w:rsidR="00FA25BC" w:rsidRDefault="00FA25BC" w:rsidP="00FA25BC">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There</w:t>
      </w:r>
      <w:proofErr w:type="gramEnd"/>
      <w:r>
        <w:rPr>
          <w:rFonts w:ascii="Arial" w:hAnsi="Arial" w:cs="Arial"/>
          <w:color w:val="000000"/>
          <w:sz w:val="29"/>
          <w:szCs w:val="29"/>
        </w:rPr>
        <w:t xml:space="preserve"> should be a button to add a new order. This form should allow users to select which </w:t>
      </w:r>
      <w:r>
        <w:rPr>
          <w:rFonts w:ascii="Arial" w:hAnsi="Arial" w:cs="Arial"/>
          <w:i/>
          <w:iCs/>
          <w:color w:val="000000"/>
          <w:sz w:val="29"/>
          <w:szCs w:val="29"/>
        </w:rPr>
        <w:t xml:space="preserve">Customer </w:t>
      </w:r>
      <w:r>
        <w:rPr>
          <w:rFonts w:ascii="Arial" w:hAnsi="Arial" w:cs="Arial"/>
          <w:color w:val="000000"/>
          <w:sz w:val="29"/>
          <w:szCs w:val="29"/>
        </w:rPr>
        <w:t xml:space="preserve">is placing the order, or create a new </w:t>
      </w:r>
      <w:r>
        <w:rPr>
          <w:rFonts w:ascii="Arial" w:hAnsi="Arial" w:cs="Arial"/>
          <w:i/>
          <w:iCs/>
          <w:color w:val="000000"/>
          <w:sz w:val="29"/>
          <w:szCs w:val="29"/>
        </w:rPr>
        <w:t>Customer</w:t>
      </w:r>
      <w:r>
        <w:rPr>
          <w:rFonts w:ascii="Arial" w:hAnsi="Arial" w:cs="Arial"/>
          <w:color w:val="000000"/>
          <w:sz w:val="29"/>
          <w:szCs w:val="29"/>
        </w:rPr>
        <w:t xml:space="preserve">. </w:t>
      </w:r>
      <w:r>
        <w:rPr>
          <w:rFonts w:ascii="MS Mincho" w:eastAsia="MS Mincho" w:hAnsi="MS Mincho" w:cs="MS Mincho"/>
          <w:color w:val="000000"/>
        </w:rPr>
        <w:t> </w:t>
      </w:r>
    </w:p>
    <w:p w14:paraId="655C7D7C" w14:textId="77777777" w:rsidR="00FA25BC" w:rsidRDefault="00FA25BC" w:rsidP="00FA25BC">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136A817" wp14:editId="68DB4FC6">
            <wp:extent cx="10287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12700"/>
                    </a:xfrm>
                    <a:prstGeom prst="rect">
                      <a:avLst/>
                    </a:prstGeom>
                    <a:noFill/>
                    <a:ln>
                      <a:noFill/>
                    </a:ln>
                  </pic:spPr>
                </pic:pic>
              </a:graphicData>
            </a:graphic>
          </wp:inline>
        </w:drawing>
      </w:r>
      <w:r>
        <w:rPr>
          <w:rFonts w:ascii="Times" w:hAnsi="Times" w:cs="Times"/>
          <w:color w:val="000000"/>
        </w:rPr>
        <w:t xml:space="preserve"> </w:t>
      </w:r>
    </w:p>
    <w:p w14:paraId="2846D9B0"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 There should be a button to write all existing data to a flat file. </w:t>
      </w:r>
    </w:p>
    <w:p w14:paraId="4119EE08"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Note: you can hardcode the location and name of the flat file which stores the data. </w:t>
      </w:r>
    </w:p>
    <w:p w14:paraId="1ACD927C"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b/>
          <w:bCs/>
          <w:color w:val="000000"/>
          <w:sz w:val="29"/>
          <w:szCs w:val="29"/>
        </w:rPr>
        <w:t xml:space="preserve">Programmer Roles </w:t>
      </w:r>
    </w:p>
    <w:p w14:paraId="5B794FE6" w14:textId="77777777" w:rsidR="00FA25BC" w:rsidRDefault="00FA25BC" w:rsidP="00FA25BC">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Each student should be lead programmer on one of the following: </w:t>
      </w:r>
      <w:r>
        <w:rPr>
          <w:rFonts w:ascii="Arial" w:hAnsi="Arial" w:cs="Arial"/>
          <w:i/>
          <w:iCs/>
          <w:color w:val="000000"/>
          <w:sz w:val="29"/>
          <w:szCs w:val="29"/>
        </w:rPr>
        <w:t xml:space="preserve">Customer and Order </w:t>
      </w:r>
      <w:r>
        <w:rPr>
          <w:rFonts w:ascii="Arial" w:hAnsi="Arial" w:cs="Arial"/>
          <w:color w:val="000000"/>
          <w:sz w:val="29"/>
          <w:szCs w:val="29"/>
        </w:rPr>
        <w:t xml:space="preserve">classes, GUI, File I/O. In addition, each student should take the lead in one of the following roles (but teams are expected to work together to review each other’s work and make sure no major mistakes are being made): </w:t>
      </w:r>
    </w:p>
    <w:p w14:paraId="57FB14E0" w14:textId="77777777" w:rsidR="00FA25BC" w:rsidRDefault="00FA25BC" w:rsidP="00FA25BC">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w:t>
      </w:r>
      <w:r>
        <w:rPr>
          <w:rFonts w:ascii="Arial" w:hAnsi="Arial" w:cs="Arial"/>
          <w:b/>
          <w:bCs/>
          <w:color w:val="000000"/>
          <w:sz w:val="29"/>
          <w:szCs w:val="29"/>
        </w:rPr>
        <w:t>Architect</w:t>
      </w:r>
      <w:proofErr w:type="gramEnd"/>
      <w:r>
        <w:rPr>
          <w:rFonts w:ascii="Arial" w:hAnsi="Arial" w:cs="Arial"/>
          <w:b/>
          <w:bCs/>
          <w:color w:val="000000"/>
          <w:sz w:val="29"/>
          <w:szCs w:val="29"/>
        </w:rPr>
        <w:t xml:space="preserve">: </w:t>
      </w:r>
      <w:r>
        <w:rPr>
          <w:rFonts w:ascii="Arial" w:hAnsi="Arial" w:cs="Arial"/>
          <w:color w:val="000000"/>
          <w:sz w:val="29"/>
          <w:szCs w:val="29"/>
        </w:rPr>
        <w:t xml:space="preserve">Work out how the classes and GUI will work together for the final program. What methods will each class need? What data will each class need? </w:t>
      </w:r>
      <w:proofErr w:type="spellStart"/>
      <w:r>
        <w:rPr>
          <w:rFonts w:ascii="Arial" w:hAnsi="Arial" w:cs="Arial"/>
          <w:color w:val="000000"/>
          <w:sz w:val="29"/>
          <w:szCs w:val="29"/>
        </w:rPr>
        <w:t>Etc</w:t>
      </w:r>
      <w:proofErr w:type="spellEnd"/>
      <w:r>
        <w:rPr>
          <w:rFonts w:ascii="Arial" w:hAnsi="Arial" w:cs="Arial"/>
          <w:color w:val="000000"/>
          <w:sz w:val="29"/>
          <w:szCs w:val="29"/>
        </w:rPr>
        <w:t xml:space="preserve">... </w:t>
      </w:r>
      <w:r>
        <w:rPr>
          <w:rFonts w:ascii="MS Mincho" w:eastAsia="MS Mincho" w:hAnsi="MS Mincho" w:cs="MS Mincho"/>
          <w:color w:val="000000"/>
        </w:rPr>
        <w:t> </w:t>
      </w:r>
    </w:p>
    <w:p w14:paraId="565CCBE9" w14:textId="77777777" w:rsidR="00FA25BC" w:rsidRDefault="00FA25BC" w:rsidP="00FA25BC">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w:t>
      </w:r>
      <w:r>
        <w:rPr>
          <w:rFonts w:ascii="Arial" w:hAnsi="Arial" w:cs="Arial"/>
          <w:b/>
          <w:bCs/>
          <w:color w:val="000000"/>
          <w:sz w:val="29"/>
          <w:szCs w:val="29"/>
        </w:rPr>
        <w:t>Tester</w:t>
      </w:r>
      <w:proofErr w:type="gramEnd"/>
      <w:r>
        <w:rPr>
          <w:rFonts w:ascii="Arial" w:hAnsi="Arial" w:cs="Arial"/>
          <w:b/>
          <w:bCs/>
          <w:color w:val="000000"/>
          <w:sz w:val="29"/>
          <w:szCs w:val="29"/>
        </w:rPr>
        <w:t xml:space="preserve">: </w:t>
      </w:r>
      <w:r>
        <w:rPr>
          <w:rFonts w:ascii="Arial" w:hAnsi="Arial" w:cs="Arial"/>
          <w:color w:val="000000"/>
          <w:sz w:val="29"/>
          <w:szCs w:val="29"/>
        </w:rPr>
        <w:t xml:space="preserve">Create unit tests for each class, and an overall test for the project. Make sure to test for boundary cases and malformed input. </w:t>
      </w:r>
      <w:r>
        <w:rPr>
          <w:rFonts w:ascii="MS Mincho" w:eastAsia="MS Mincho" w:hAnsi="MS Mincho" w:cs="MS Mincho"/>
          <w:color w:val="000000"/>
        </w:rPr>
        <w:t> </w:t>
      </w:r>
    </w:p>
    <w:p w14:paraId="4107911F" w14:textId="77777777" w:rsidR="00FA25BC" w:rsidRDefault="00FA25BC" w:rsidP="00FA25BC">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w:t>
      </w:r>
      <w:r>
        <w:rPr>
          <w:rFonts w:ascii="Arial" w:hAnsi="Arial" w:cs="Arial"/>
          <w:b/>
          <w:bCs/>
          <w:color w:val="000000"/>
          <w:sz w:val="29"/>
          <w:szCs w:val="29"/>
        </w:rPr>
        <w:t>Document</w:t>
      </w:r>
      <w:proofErr w:type="gramEnd"/>
      <w:r>
        <w:rPr>
          <w:rFonts w:ascii="Arial" w:hAnsi="Arial" w:cs="Arial"/>
          <w:b/>
          <w:bCs/>
          <w:color w:val="000000"/>
          <w:sz w:val="29"/>
          <w:szCs w:val="29"/>
        </w:rPr>
        <w:t xml:space="preserve">/Repo: </w:t>
      </w:r>
      <w:r>
        <w:rPr>
          <w:rFonts w:ascii="Arial" w:hAnsi="Arial" w:cs="Arial"/>
          <w:color w:val="000000"/>
          <w:sz w:val="29"/>
          <w:szCs w:val="29"/>
        </w:rPr>
        <w:t xml:space="preserve">Ensure all code is documented and committed properly, including test code. </w:t>
      </w:r>
      <w:r>
        <w:rPr>
          <w:rFonts w:ascii="MS Mincho" w:eastAsia="MS Mincho" w:hAnsi="MS Mincho" w:cs="MS Mincho"/>
          <w:color w:val="000000"/>
        </w:rPr>
        <w:t> </w:t>
      </w:r>
    </w:p>
    <w:p w14:paraId="5A57262E" w14:textId="77777777" w:rsidR="00D12956" w:rsidRPr="00FA25BC" w:rsidRDefault="00FA25BC" w:rsidP="00FA25BC">
      <w:bookmarkStart w:id="0" w:name="_GoBack"/>
      <w:bookmarkEnd w:id="0"/>
    </w:p>
    <w:sectPr w:rsidR="00D12956" w:rsidRPr="00FA25BC" w:rsidSect="00752E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BC"/>
    <w:rsid w:val="004800D7"/>
    <w:rsid w:val="00554DFA"/>
    <w:rsid w:val="00FA25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35AA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3308</Characters>
  <Application>Microsoft Macintosh Word</Application>
  <DocSecurity>0</DocSecurity>
  <Lines>27</Lines>
  <Paragraphs>7</Paragraphs>
  <ScaleCrop>false</ScaleCrop>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Solem, Lucas Leo</dc:creator>
  <cp:keywords/>
  <dc:description/>
  <cp:lastModifiedBy>Solem, Lucas Leo</cp:lastModifiedBy>
  <cp:revision>1</cp:revision>
  <dcterms:created xsi:type="dcterms:W3CDTF">2017-10-19T17:20:00Z</dcterms:created>
  <dcterms:modified xsi:type="dcterms:W3CDTF">2017-10-19T17:21:00Z</dcterms:modified>
</cp:coreProperties>
</file>